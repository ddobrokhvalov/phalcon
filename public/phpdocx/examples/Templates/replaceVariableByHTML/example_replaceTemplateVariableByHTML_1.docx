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568758b68d26ec63f" o:bwmode="white" o:targetscreensize="800,600">
      <v:fill r:id="rId327158b68d26ec638" o:title="tit_509058b68d26ec643" recolor="t" type="frame"/>
    </v:background>
  </w:background>
  <w:body>
    <w:tbl>
      <w:tblPr>
        <w:tblStyle w:val="af"/>
        <w:tblW w:w="6096" w:type="dxa"/>
        <w:tblInd w:w="3510" w:type="dxa"/>
        <w:tblLook w:val="04A0"/>
      </w:tblPr>
      <w:tblGrid>
        <w:gridCol w:w="6096"/>
      </w:tblGrid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Кому: </w:t>
            </w:r>
            <w:r w:rsidR="00FA0CAE"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ufas</w:t>
            </w:r>
            <w:proofErr w:type="spellEnd"/>
            <w:r w:rsidR="00FA0CAE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От </w:t>
            </w:r>
            <w:r w:rsidR="00FA0CAE">
              <w:rPr>
                <w:bCs/>
                <w:sz w:val="24"/>
                <w:szCs w:val="24"/>
              </w:rPr>
              <w:t>$</w:t>
            </w:r>
            <w:r>
              <w:rPr>
                <w:bCs/>
                <w:sz w:val="24"/>
                <w:szCs w:val="24"/>
                <w:lang w:val="en-US"/>
              </w:rPr>
              <w:t>applicant</w:t>
            </w: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fio</w:t>
            </w:r>
            <w:proofErr w:type="spellEnd"/>
            <w:r w:rsidR="00FA0CAE">
              <w:rPr>
                <w:bCs/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C6E5A">
              <w:rPr>
                <w:sz w:val="24"/>
                <w:szCs w:val="24"/>
                <w:lang w:val="en-US"/>
              </w:rPr>
              <w:t>applicant</w:t>
            </w:r>
            <w:r w:rsidR="008C6E5A">
              <w:rPr>
                <w:sz w:val="24"/>
                <w:szCs w:val="24"/>
              </w:rPr>
              <w:t>_</w:t>
            </w:r>
            <w:r w:rsidR="008C6E5A"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C6E5A">
              <w:rPr>
                <w:sz w:val="24"/>
                <w:szCs w:val="24"/>
                <w:lang w:val="en-US"/>
              </w:rPr>
              <w:t>applicant</w:t>
            </w:r>
            <w:r w:rsidR="008C6E5A">
              <w:rPr>
                <w:sz w:val="24"/>
                <w:szCs w:val="24"/>
              </w:rPr>
              <w:t>_</w:t>
            </w:r>
            <w:r w:rsidR="008C6E5A"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Заказчик: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r w:rsidR="008C6E5A">
              <w:rPr>
                <w:bCs/>
                <w:sz w:val="24"/>
                <w:szCs w:val="24"/>
                <w:lang w:val="en-US"/>
              </w:rPr>
              <w:t>name</w:t>
            </w:r>
            <w:r w:rsidR="008C6E5A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b/>
                <w:bCs/>
                <w:sz w:val="24"/>
                <w:szCs w:val="24"/>
                <w:lang w:val="en-US"/>
              </w:rPr>
              <w:t>kontakt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r w:rsidR="008C6E5A">
              <w:rPr>
                <w:bCs/>
                <w:sz w:val="24"/>
                <w:szCs w:val="24"/>
                <w:lang w:val="en-US"/>
              </w:rPr>
              <w:t>name</w:t>
            </w:r>
            <w:r w:rsidR="008C6E5A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 осуществляющая размещение: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organiz_fio</w:t>
            </w:r>
            <w:proofErr w:type="spellEnd"/>
            <w:r w:rsidR="008C6E5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Контактное лицо: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organiz_fio</w:t>
            </w:r>
            <w:proofErr w:type="spellEnd"/>
            <w:r w:rsidR="008C6E5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Сведения о закупке: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  <w:lang w:val="en-US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  <w:proofErr w:type="spellStart"/>
            <w:r w:rsidR="008C6E5A"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Номер извещения: 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закупки: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</w:tbl>
    <w:p w:rsidR="00786EC3" w:rsidRDefault="00786EC3">
      <w:pPr>
        <w:spacing w:after="0" w:line="240" w:lineRule="auto"/>
        <w:contextualSpacing/>
        <w:jc w:val="right"/>
        <w:rPr>
          <w:sz w:val="24"/>
          <w:szCs w:val="24"/>
        </w:rPr>
      </w:pPr>
    </w:p>
    <w:p w:rsidR="00786EC3" w:rsidRDefault="00786EC3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786EC3" w:rsidRDefault="00786EC3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786EC3" w:rsidRDefault="008C6E5A">
      <w:pPr>
        <w:spacing w:after="0" w:line="240" w:lineRule="auto"/>
        <w:ind w:left="-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Жалоба </w:t>
      </w:r>
    </w:p>
    <w:p w:rsidR="00786EC3" w:rsidRDefault="00786EC3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786EC3" w:rsidRDefault="008C6E5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В порядке, предусмотренном статьей 105 Федерального закона от 05.04.2013 </w:t>
      </w:r>
      <w:r w:rsidR="00905A45" w:rsidRPr="00905A45">
        <w:rPr>
          <w:sz w:val="24"/>
          <w:szCs w:val="24"/>
        </w:rPr>
        <w:br/>
      </w:r>
      <w:bookmarkStart w:id="0" w:name="_GoBack"/>
      <w:bookmarkEnd w:id="0"/>
      <w:r>
        <w:rPr>
          <w:sz w:val="24"/>
          <w:szCs w:val="24"/>
        </w:rPr>
        <w:t xml:space="preserve">№ 44-ФЗ </w:t>
      </w:r>
      <w:r>
        <w:rPr>
          <w:color w:val="00000A"/>
          <w:sz w:val="24"/>
          <w:szCs w:val="24"/>
        </w:rPr>
        <w:t xml:space="preserve">«О контрактной системе в сфере закупок товаров, работ, услуг для </w:t>
      </w:r>
      <w:r>
        <w:rPr>
          <w:color w:val="00000A"/>
          <w:sz w:val="24"/>
          <w:szCs w:val="24"/>
        </w:rPr>
        <w:lastRenderedPageBreak/>
        <w:t>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 с настоящей жалобой на следующие действия.</w:t>
      </w:r>
    </w:p>
    <w:p w:rsidR="00786EC3" w:rsidRPr="008C6E5A" w:rsidRDefault="008C6E5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C6E5A">
        <w:rPr>
          <w:rFonts w:eastAsia="Times New Roman"/>
          <w:b/>
          <w:sz w:val="24"/>
          <w:szCs w:val="24"/>
        </w:rPr>
        <w:br/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240" w:lineRule="auto"/>
        <w:ind w:left="0" w:right="0"/>
        <w:jc w:val="left"/>
        <w:outlineLvl w:val="0"/>
      </w:pPr>
      <w:r>
        <w:rPr>
          <w:rFonts w:ascii="verdana" w:hAnsi="verdana" w:eastAsia="verdana" w:cs="verdana"/>
          <w:b/>
          <w:bCs/>
          <w:color w:val="345689"/>
          <w:sz w:val="20"/>
          <w:szCs w:val="20"/>
        </w:rPr>
        <w:t xml:space="preserve">Desarrollo de aplicaciones web, portales corporativos, intranets, consultoría web, e-learning, ...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165" w:after="240" w:line="291" w:lineRule="auto"/>
        <w:ind w:left="0" w:right="0"/>
        <w:jc w:val="left"/>
      </w:pPr>
      <w:r>
        <w:rPr>
          <w:rFonts w:ascii="verdana" w:hAnsi="verdana" w:eastAsia="verdana" w:cs="verdana"/>
          <w:color w:val="505050"/>
          <w:sz w:val="17"/>
          <w:szCs w:val="17"/>
        </w:rPr>
        <w:t xml:space="preserve">2mdc.com es una compañía experta en el desarrollo de </w:t>
      </w:r>
      <w:hyperlink r:id="rId885358b68d24336cc" w:history="1">
        <w:r>
          <w:rPr>
            <w:rFonts w:ascii="verdana" w:hAnsi="verdana" w:eastAsia="verdana" w:cs="verdana"/>
            <w:b/>
            <w:bCs/>
            <w:color w:val="000000"/>
            <w:sz w:val="17"/>
            <w:szCs w:val="17"/>
            <w:u w:val="single"/>
          </w:rPr>
          <w:t xml:space="preserve">aplicaciones web</w:t>
        </w:r>
      </w:hyperlink>
      <w:r>
        <w:rPr>
          <w:rFonts w:ascii="verdana" w:hAnsi="verdana" w:eastAsia="verdana" w:cs="verdana"/>
          <w:color w:val="505050"/>
          <w:sz w:val="17"/>
          <w:szCs w:val="17"/>
        </w:rPr>
        <w:t xml:space="preserve"> y contenidos específicos para su difusión por Internet. Más de diez años de experiencia en el sector avalan su labor, orientada a reforzar la presencia online de sus clientes mediante la renovación o creación de portales corporativos, intranets y otras aplicaciones que utilizan la red como medio de transmisión de datos.</w:t>
      </w:r>
    </w:p>
    <w:p>
      <w:pPr>
        <w:widowControl w:val="on"/>
        <w:pBdr/>
        <w:spacing w:before="165" w:after="240" w:line="291" w:lineRule="auto"/>
        <w:ind w:left="0" w:right="0"/>
        <w:jc w:val="left"/>
      </w:pPr>
      <w:r>
        <w:rPr>
          <w:rFonts w:ascii="verdana" w:hAnsi="verdana" w:eastAsia="verdana" w:cs="verdana"/>
          <w:color w:val="505050"/>
          <w:sz w:val="17"/>
          <w:szCs w:val="17"/>
        </w:rPr>
        <w:t xml:space="preserve">Nuestro modelo de trabajo se fundamenta en cuatro pilares: </w:t>
      </w:r>
      <w:r>
        <w:rPr>
          <w:rFonts w:ascii="verdana" w:hAnsi="verdana" w:eastAsia="verdana" w:cs="verdana"/>
          <w:b/>
          <w:bCs/>
          <w:color w:val="505050"/>
          <w:sz w:val="17"/>
          <w:szCs w:val="17"/>
        </w:rPr>
        <w:t xml:space="preserve">Usabilidad</w:t>
      </w:r>
      <w:r>
        <w:rPr>
          <w:rFonts w:ascii="verdana" w:hAnsi="verdana" w:eastAsia="verdana" w:cs="verdana"/>
          <w:color w:val="505050"/>
          <w:sz w:val="17"/>
          <w:szCs w:val="17"/>
        </w:rPr>
        <w:t xml:space="preserve">, para evitar que el medio sea un fin, </w:t>
      </w:r>
      <w:r>
        <w:rPr>
          <w:rFonts w:ascii="verdana" w:hAnsi="verdana" w:eastAsia="verdana" w:cs="verdana"/>
          <w:b/>
          <w:bCs/>
          <w:color w:val="505050"/>
          <w:sz w:val="17"/>
          <w:szCs w:val="17"/>
        </w:rPr>
        <w:t xml:space="preserve">Accesibilidad</w:t>
      </w:r>
      <w:r>
        <w:rPr>
          <w:rFonts w:ascii="verdana" w:hAnsi="verdana" w:eastAsia="verdana" w:cs="verdana"/>
          <w:color w:val="505050"/>
          <w:sz w:val="17"/>
          <w:szCs w:val="17"/>
        </w:rPr>
        <w:t xml:space="preserve">, para no dejar a nadie fuera, </w:t>
      </w:r>
      <w:r>
        <w:rPr>
          <w:rFonts w:ascii="verdana" w:hAnsi="verdana" w:eastAsia="verdana" w:cs="verdana"/>
          <w:b/>
          <w:bCs/>
          <w:color w:val="505050"/>
          <w:sz w:val="17"/>
          <w:szCs w:val="17"/>
        </w:rPr>
        <w:t xml:space="preserve">Indexabilidad</w:t>
      </w:r>
      <w:r>
        <w:rPr>
          <w:rFonts w:ascii="verdana" w:hAnsi="verdana" w:eastAsia="verdana" w:cs="verdana"/>
          <w:color w:val="505050"/>
          <w:sz w:val="17"/>
          <w:szCs w:val="17"/>
        </w:rPr>
        <w:t xml:space="preserve">, porque lo que no se encuentra no existe y </w:t>
      </w:r>
      <w:r>
        <w:rPr>
          <w:rFonts w:ascii="verdana" w:hAnsi="verdana" w:eastAsia="verdana" w:cs="verdana"/>
          <w:b/>
          <w:bCs/>
          <w:color w:val="505050"/>
          <w:sz w:val="17"/>
          <w:szCs w:val="17"/>
        </w:rPr>
        <w:t xml:space="preserve">Actualidad</w:t>
      </w:r>
      <w:r>
        <w:rPr>
          <w:rFonts w:ascii="verdana" w:hAnsi="verdana" w:eastAsia="verdana" w:cs="verdana"/>
          <w:color w:val="505050"/>
          <w:sz w:val="17"/>
          <w:szCs w:val="17"/>
        </w:rPr>
        <w:t xml:space="preserve">, porque en un mundo en constante cambio el que no corre, vuela.</w:t>
      </w:r>
    </w:p>
    <w:p>
      <w:pPr>
        <w:widowControl w:val="on"/>
        <w:pBdr/>
        <w:spacing w:before="199" w:after="199" w:line="240" w:lineRule="auto"/>
        <w:ind w:left="0" w:right="0"/>
        <w:jc w:val="left"/>
        <w:outlineLvl w:val="1"/>
      </w:pPr>
      <w:r>
        <w:rPr>
          <w:position w:val="-22"/>
        </w:rPr>
        <w:drawing>
          <wp:inline distT="0" distB="0" distL="0" distR="0">
            <wp:extent cx="453600" cy="525600"/>
            <wp:docPr id="511574" name="name984258b68d246ab31" descr="Tdise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iseno.gif"/>
                    <pic:cNvPicPr/>
                  </pic:nvPicPr>
                  <pic:blipFill>
                    <a:blip r:embed="rId763258b68d246ab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00" cy="525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b/>
          <w:bCs/>
          <w:color w:val="2895F3"/>
          <w:sz w:val="24"/>
          <w:szCs w:val="24"/>
        </w:rPr>
        <w:t xml:space="preserve">Diseño web</w:t>
      </w:r>
    </w:p>
    <w:p>
      <w:pPr>
        <w:widowControl w:val="on"/>
        <w:pBdr/>
        <w:spacing w:before="165" w:after="240" w:line="291" w:lineRule="auto"/>
        <w:ind w:left="0" w:right="0"/>
        <w:jc w:val="left"/>
      </w:pPr>
      <w:r>
        <w:rPr>
          <w:rFonts w:ascii="verdana" w:hAnsi="verdana" w:eastAsia="verdana" w:cs="verdana"/>
          <w:b/>
          <w:bCs/>
          <w:color w:val="505050"/>
          <w:sz w:val="17"/>
          <w:szCs w:val="17"/>
        </w:rPr>
        <w:t xml:space="preserve">Diseño web</w:t>
      </w:r>
      <w:r>
        <w:rPr>
          <w:rFonts w:ascii="verdana" w:hAnsi="verdana" w:eastAsia="verdana" w:cs="verdana"/>
          <w:color w:val="505050"/>
          <w:sz w:val="17"/>
          <w:szCs w:val="17"/>
        </w:rPr>
        <w:t xml:space="preserve"> que permite el fácil y rápido acceso a la información, la correcta indexación en buscadores y preserva su imagen de marca. Algo que, por supuesto, no es incompatible con una cuidada presentación infográfica, máxima atención al detalle y unos resultados de calidad contrastable.</w:t>
      </w:r>
      <w:r>
        <w:rPr>
          <w:rFonts w:ascii="verdana" w:hAnsi="verdana" w:eastAsia="verdana" w:cs="verdana"/>
          <w:color w:val="505050"/>
          <w:sz w:val="17"/>
          <w:szCs w:val="17"/>
        </w:rPr>
        <w:br/>
        <w:t xml:space="preserve">En resumen: </w:t>
      </w:r>
      <w:hyperlink r:id="rId299358b68d246b6d5" w:history="1">
        <w:r>
          <w:rPr>
            <w:rFonts w:ascii="verdana" w:hAnsi="verdana" w:eastAsia="verdana" w:cs="verdana"/>
            <w:b/>
            <w:bCs/>
            <w:color w:val="2895F3"/>
            <w:sz w:val="17"/>
            <w:szCs w:val="17"/>
            <w:u w:val="single"/>
          </w:rPr>
          <w:t xml:space="preserve">diseño web</w:t>
        </w:r>
      </w:hyperlink>
      <w:r>
        <w:rPr>
          <w:rFonts w:ascii="verdana" w:hAnsi="verdana" w:eastAsia="verdana" w:cs="verdana"/>
          <w:color w:val="505050"/>
          <w:sz w:val="17"/>
          <w:szCs w:val="17"/>
        </w:rPr>
        <w:t xml:space="preserve"> centrado en el usuario, respetando y mejorando la imagen corporporativa de su web de empresa.</w:t>
      </w:r>
    </w:p>
    <w:p>
      <w:pPr>
        <w:widowControl w:val="on"/>
        <w:pBdr/>
        <w:spacing w:before="199" w:after="199" w:line="240" w:lineRule="auto"/>
        <w:ind w:left="0" w:right="0"/>
        <w:jc w:val="left"/>
        <w:outlineLvl w:val="1"/>
      </w:pPr>
      <w:r>
        <w:rPr>
          <w:position w:val="-23"/>
        </w:rPr>
        <w:drawing>
          <wp:inline distT="0" distB="0" distL="0" distR="0">
            <wp:extent cx="432000" cy="396000"/>
            <wp:docPr id="9233922" name="name842758b68d249b352" descr="Taplicacion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plicaciones.gif"/>
                    <pic:cNvPicPr/>
                  </pic:nvPicPr>
                  <pic:blipFill>
                    <a:blip r:embed="rId589858b68d249b3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b/>
          <w:bCs/>
          <w:color w:val="D452FC"/>
          <w:sz w:val="24"/>
          <w:szCs w:val="24"/>
        </w:rPr>
        <w:t xml:space="preserve">Aplicaciones web</w:t>
      </w:r>
    </w:p>
    <w:p>
      <w:pPr>
        <w:widowControl w:val="on"/>
        <w:pBdr/>
        <w:spacing w:before="165" w:after="240" w:line="291" w:lineRule="auto"/>
        <w:ind w:left="0" w:right="0"/>
        <w:jc w:val="left"/>
      </w:pPr>
      <w:r>
        <w:rPr>
          <w:rFonts w:ascii="verdana" w:hAnsi="verdana" w:eastAsia="verdana" w:cs="verdana"/>
          <w:color w:val="505050"/>
          <w:sz w:val="17"/>
          <w:szCs w:val="17"/>
        </w:rPr>
        <w:t xml:space="preserve">En la actualidad Internet es, para la mayoría de empresas y usuarios, sinónimo de servicio. Las modernas redes e infraestructuras de comunicación permiten gestionar remotamente la interacción entre clientes, empresas y proveedores o entre ciudadanos y administraciones públicas. </w:t>
      </w:r>
      <w:r>
        <w:rPr>
          <w:rFonts w:ascii="verdana" w:hAnsi="verdana" w:eastAsia="verdana" w:cs="verdana"/>
          <w:b/>
          <w:bCs/>
          <w:color w:val="505050"/>
          <w:sz w:val="17"/>
          <w:szCs w:val="17"/>
        </w:rPr>
        <w:t xml:space="preserve">2mdc.com</w:t>
      </w:r>
      <w:r>
        <w:rPr>
          <w:rFonts w:ascii="verdana" w:hAnsi="verdana" w:eastAsia="verdana" w:cs="verdana"/>
          <w:color w:val="505050"/>
          <w:sz w:val="17"/>
          <w:szCs w:val="17"/>
        </w:rPr>
        <w:t xml:space="preserve"> disfruta de una larga experiencia en el desarrollo de RIAs </w:t>
      </w:r>
      <w:hyperlink r:id="rId774058b68d249bd90" w:history="1">
        <w:r>
          <w:rPr>
            <w:rFonts w:ascii="verdana" w:hAnsi="verdana" w:eastAsia="verdana" w:cs="verdana"/>
            <w:b/>
            <w:bCs/>
            <w:color w:val="D452FC"/>
            <w:sz w:val="17"/>
            <w:szCs w:val="17"/>
            <w:u w:val="single"/>
          </w:rPr>
          <w:t xml:space="preserve">(Rich Internet Applications)</w:t>
        </w:r>
      </w:hyperlink>
      <w:r>
        <w:rPr>
          <w:rFonts w:ascii="verdana" w:hAnsi="verdana" w:eastAsia="verdana" w:cs="verdana"/>
          <w:color w:val="505050"/>
          <w:sz w:val="17"/>
          <w:szCs w:val="17"/>
        </w:rPr>
        <w:t xml:space="preserve"> que abarcan desde Intranets para PYMEs y diversos proyectos europeos financiados por la Unión Europea hasta sofisticados paquetes de software para la generación de documentos de informes en Word desde plataformas Open Source.</w:t>
      </w:r>
    </w:p>
    <w:p>
      <w:pPr>
        <w:widowControl w:val="on"/>
        <w:pBdr/>
        <w:spacing w:before="199" w:after="199" w:line="240" w:lineRule="auto"/>
        <w:ind w:left="0" w:right="0"/>
        <w:jc w:val="left"/>
        <w:outlineLvl w:val="1"/>
      </w:pPr>
      <w:r>
        <w:rPr>
          <w:position w:val="-18"/>
        </w:rPr>
        <w:drawing>
          <wp:inline distT="0" distB="0" distL="0" distR="0">
            <wp:extent cx="453600" cy="331200"/>
            <wp:docPr id="3115169" name="name379658b68d24d296a" descr="Tconsultor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onsultoria.gif"/>
                    <pic:cNvPicPr/>
                  </pic:nvPicPr>
                  <pic:blipFill>
                    <a:blip r:embed="rId518558b68d24d29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00" cy="3312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b/>
          <w:bCs/>
          <w:color w:val="F39333"/>
          <w:sz w:val="24"/>
          <w:szCs w:val="24"/>
        </w:rPr>
        <w:t xml:space="preserve">Consultoría web</w:t>
      </w:r>
    </w:p>
    <w:p>
      <w:pPr>
        <w:widowControl w:val="on"/>
        <w:pBdr/>
        <w:spacing w:before="165" w:after="240" w:line="291" w:lineRule="auto"/>
        <w:ind w:left="0" w:right="0"/>
        <w:jc w:val="left"/>
      </w:pPr>
      <w:r>
        <w:rPr>
          <w:rFonts w:ascii="verdana" w:hAnsi="verdana" w:eastAsia="verdana" w:cs="verdana"/>
          <w:color w:val="505050"/>
          <w:sz w:val="17"/>
          <w:szCs w:val="17"/>
        </w:rPr>
        <w:t xml:space="preserve">Un buen asesoramiento y consultoría web, es esencial para llevar a buen puerto el desembarco en la red. En </w:t>
      </w:r>
      <w:r>
        <w:rPr>
          <w:rFonts w:ascii="verdana" w:hAnsi="verdana" w:eastAsia="verdana" w:cs="verdana"/>
          <w:b/>
          <w:bCs/>
          <w:color w:val="505050"/>
          <w:sz w:val="17"/>
          <w:szCs w:val="17"/>
        </w:rPr>
        <w:t xml:space="preserve">2mdc.com</w:t>
      </w:r>
      <w:r>
        <w:rPr>
          <w:rFonts w:ascii="verdana" w:hAnsi="verdana" w:eastAsia="verdana" w:cs="verdana"/>
          <w:color w:val="505050"/>
          <w:sz w:val="17"/>
          <w:szCs w:val="17"/>
        </w:rPr>
        <w:t xml:space="preserve"> aunamos nuestra experiencia en el mundo Internet con el "know-how" necesario para desarrollar una plataforma de e-negocio y ofrecer a nuestros clientes una visión más realista y experta de las posibilidades de la Red.</w:t>
      </w:r>
    </w:p>
    <w:p>
      <w:pPr>
        <w:widowControl w:val="on"/>
        <w:pBdr/>
        <w:spacing w:before="165" w:after="240" w:line="291" w:lineRule="auto"/>
        <w:ind w:left="0" w:right="0"/>
        <w:jc w:val="left"/>
      </w:pPr>
      <w:r>
        <w:rPr>
          <w:rFonts w:ascii="verdana" w:hAnsi="verdana" w:eastAsia="verdana" w:cs="verdana"/>
          <w:color w:val="505050"/>
          <w:sz w:val="17"/>
          <w:szCs w:val="17"/>
        </w:rPr>
        <w:t xml:space="preserve">Nuestras páginas web obtienen buen posicionamiento y valoración en los buscadores (pageRank de Google) y ofrecemos servicios </w:t>
      </w:r>
      <w:r>
        <w:rPr>
          <w:rFonts w:ascii="verdana" w:hAnsi="verdana" w:eastAsia="verdana" w:cs="verdana"/>
          <w:b/>
          <w:bCs/>
          <w:color w:val="F39333"/>
          <w:sz w:val="17"/>
          <w:szCs w:val="17"/>
        </w:rPr>
        <w:t xml:space="preserve">SEO</w:t>
      </w:r>
      <w:r>
        <w:rPr>
          <w:rFonts w:ascii="verdana" w:hAnsi="verdana" w:eastAsia="verdana" w:cs="verdana"/>
          <w:color w:val="505050"/>
          <w:sz w:val="17"/>
          <w:szCs w:val="17"/>
        </w:rPr>
        <w:t xml:space="preserve"> (Search Engine Optimization) de asesoramiento para optimizar la posición de sus sitios web en motores de búsqueda.</w:t>
      </w:r>
    </w:p>
    <w:p>
      <w:pPr>
        <w:widowControl w:val="on"/>
        <w:pBdr/>
        <w:spacing w:before="199" w:after="199" w:line="240" w:lineRule="auto"/>
        <w:ind w:left="0" w:right="0"/>
        <w:jc w:val="left"/>
        <w:outlineLvl w:val="1"/>
      </w:pPr>
      <w:r>
        <w:rPr>
          <w:position w:val="-22"/>
        </w:rPr>
        <w:drawing>
          <wp:inline distT="0" distB="0" distL="0" distR="0">
            <wp:extent cx="446400" cy="417600"/>
            <wp:docPr id="33910149" name="name830458b68d2512e37" descr="Tcontenid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ontenidos.gif"/>
                    <pic:cNvPicPr/>
                  </pic:nvPicPr>
                  <pic:blipFill>
                    <a:blip r:embed="rId141758b68d2512e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00" cy="417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b/>
          <w:bCs/>
          <w:color w:val="50CC14"/>
          <w:sz w:val="24"/>
          <w:szCs w:val="24"/>
        </w:rPr>
        <w:t xml:space="preserve">Contenidos web</w:t>
      </w:r>
    </w:p>
    <w:p>
      <w:pPr>
        <w:widowControl w:val="on"/>
        <w:pBdr/>
        <w:spacing w:before="165" w:after="240" w:line="291" w:lineRule="auto"/>
        <w:ind w:left="0" w:right="0"/>
        <w:jc w:val="left"/>
      </w:pPr>
      <w:r>
        <w:rPr>
          <w:rFonts w:ascii="verdana" w:hAnsi="verdana" w:eastAsia="verdana" w:cs="verdana"/>
          <w:b/>
          <w:bCs/>
          <w:color w:val="505050"/>
          <w:sz w:val="17"/>
          <w:szCs w:val="17"/>
        </w:rPr>
        <w:t xml:space="preserve">Información</w:t>
      </w:r>
      <w:r>
        <w:rPr>
          <w:rFonts w:ascii="verdana" w:hAnsi="verdana" w:eastAsia="verdana" w:cs="verdana"/>
          <w:color w:val="505050"/>
          <w:sz w:val="17"/>
          <w:szCs w:val="17"/>
        </w:rPr>
        <w:t xml:space="preserve"> y </w:t>
      </w:r>
      <w:r>
        <w:rPr>
          <w:rFonts w:ascii="verdana" w:hAnsi="verdana" w:eastAsia="verdana" w:cs="verdana"/>
          <w:b/>
          <w:bCs/>
          <w:color w:val="505050"/>
          <w:sz w:val="17"/>
          <w:szCs w:val="17"/>
        </w:rPr>
        <w:t xml:space="preserve">servicio</w:t>
      </w:r>
      <w:r>
        <w:rPr>
          <w:rFonts w:ascii="verdana" w:hAnsi="verdana" w:eastAsia="verdana" w:cs="verdana"/>
          <w:color w:val="505050"/>
          <w:sz w:val="17"/>
          <w:szCs w:val="17"/>
        </w:rPr>
        <w:t xml:space="preserve"> al usuario son las palabras clave, y dotar esas palabras de contenido exige precisamente </w:t>
      </w:r>
      <w:hyperlink r:id="rId666558b68d25134d0" w:history="1">
        <w:r>
          <w:rPr>
            <w:rFonts w:ascii="verdana" w:hAnsi="verdana" w:eastAsia="verdana" w:cs="verdana"/>
            <w:b/>
            <w:bCs/>
            <w:color w:val="50CC14"/>
            <w:sz w:val="17"/>
            <w:szCs w:val="17"/>
            <w:u w:val="single"/>
          </w:rPr>
          <w:t xml:space="preserve">contenidos</w:t>
        </w:r>
      </w:hyperlink>
      <w:r>
        <w:rPr>
          <w:rFonts w:ascii="verdana" w:hAnsi="verdana" w:eastAsia="verdana" w:cs="verdana"/>
          <w:color w:val="505050"/>
          <w:sz w:val="17"/>
          <w:szCs w:val="17"/>
        </w:rPr>
        <w:t xml:space="preserve"> de calidad. Sin embargo, no es tarea sencilla aportar información actual y de interés ya que ello requiere un esfuerzo que muchas veces el cliente no se está en condiciones de realizar. </w:t>
      </w:r>
      <w:r>
        <w:rPr>
          <w:rFonts w:ascii="verdana" w:hAnsi="verdana" w:eastAsia="verdana" w:cs="verdana"/>
          <w:b/>
          <w:bCs/>
          <w:color w:val="505050"/>
          <w:sz w:val="17"/>
          <w:szCs w:val="17"/>
        </w:rPr>
        <w:t xml:space="preserve">2mdc.com</w:t>
      </w:r>
      <w:r>
        <w:rPr>
          <w:rFonts w:ascii="verdana" w:hAnsi="verdana" w:eastAsia="verdana" w:cs="verdana"/>
          <w:color w:val="505050"/>
          <w:sz w:val="17"/>
          <w:szCs w:val="17"/>
        </w:rPr>
        <w:t xml:space="preserve"> ofrece un servicio de "mantenimiento" que incluye la incorporación periódica de información de calidad que facilite la necesaria rotación de contenido en su web.</w:t>
      </w:r>
    </w:p>
    <w:p>
      <w:pPr>
        <w:widowControl w:val="on"/>
        <w:pBdr/>
        <w:spacing w:before="199" w:after="199" w:line="240" w:lineRule="auto"/>
        <w:ind w:left="0" w:right="0"/>
        <w:jc w:val="left"/>
        <w:outlineLvl w:val="1"/>
      </w:pPr>
      <w:r>
        <w:rPr>
          <w:position w:val="-18"/>
        </w:rPr>
        <w:drawing>
          <wp:inline distT="0" distB="0" distL="0" distR="0">
            <wp:extent cx="446400" cy="331200"/>
            <wp:docPr id="23620766" name="name237458b68d2545f6e" descr="Tmultimed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ultimedia.gif"/>
                    <pic:cNvPicPr/>
                  </pic:nvPicPr>
                  <pic:blipFill>
                    <a:blip r:embed="rId310458b68d2545f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00" cy="3312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b/>
          <w:bCs/>
          <w:color w:val="5928FB"/>
          <w:sz w:val="24"/>
          <w:szCs w:val="24"/>
        </w:rPr>
        <w:t xml:space="preserve">Multimedia</w:t>
      </w:r>
    </w:p>
    <w:p>
      <w:pPr>
        <w:widowControl w:val="on"/>
        <w:pBdr/>
        <w:spacing w:before="165" w:after="240" w:line="291" w:lineRule="auto"/>
        <w:ind w:left="0" w:right="0"/>
        <w:jc w:val="left"/>
      </w:pPr>
      <w:r>
        <w:rPr>
          <w:rFonts w:ascii="verdana" w:hAnsi="verdana" w:eastAsia="verdana" w:cs="verdana"/>
          <w:color w:val="505050"/>
          <w:sz w:val="17"/>
          <w:szCs w:val="17"/>
        </w:rPr>
        <w:t xml:space="preserve">Para aprovechar al máximo las posibilidades que nos ofrecen las modernas interfaces hombre-máquina disponemos de una amplia batería de medios: texto, audio, vídeo, animaciones, interactivos,... pero el uso incorrecto de los mismos puede suponer una grave barrera a la comunicación. En </w:t>
      </w:r>
      <w:r>
        <w:rPr>
          <w:rFonts w:ascii="verdana" w:hAnsi="verdana" w:eastAsia="verdana" w:cs="verdana"/>
          <w:b/>
          <w:bCs/>
          <w:color w:val="505050"/>
          <w:sz w:val="17"/>
          <w:szCs w:val="17"/>
        </w:rPr>
        <w:t xml:space="preserve">2mdc.com</w:t>
      </w:r>
      <w:r>
        <w:rPr>
          <w:rFonts w:ascii="verdana" w:hAnsi="verdana" w:eastAsia="verdana" w:cs="verdana"/>
          <w:color w:val="505050"/>
          <w:sz w:val="17"/>
          <w:szCs w:val="17"/>
        </w:rPr>
        <w:t xml:space="preserve"> no sólo contamos con los medios técnicos para desarrollar complejos programas </w:t>
      </w:r>
      <w:hyperlink r:id="rId298258b68d25469bd" w:history="1">
        <w:r>
          <w:rPr>
            <w:rFonts w:ascii="verdana" w:hAnsi="verdana" w:eastAsia="verdana" w:cs="verdana"/>
            <w:b/>
            <w:bCs/>
            <w:color w:val="5928FB"/>
            <w:sz w:val="17"/>
            <w:szCs w:val="17"/>
            <w:u w:val="single"/>
          </w:rPr>
          <w:t xml:space="preserve">multimedia</w:t>
        </w:r>
      </w:hyperlink>
      <w:r>
        <w:rPr>
          <w:rFonts w:ascii="verdana" w:hAnsi="verdana" w:eastAsia="verdana" w:cs="verdana"/>
          <w:color w:val="505050"/>
          <w:sz w:val="17"/>
          <w:szCs w:val="17"/>
        </w:rPr>
        <w:t xml:space="preserve"> sino que también dedicamos especial atención al correcto uso de los mismos y a su adecuación a los objetivos establecidos por clientes y usuarios.</w:t>
      </w:r>
    </w:p>
    <w:p>
      <w:pPr>
        <w:widowControl w:val="on"/>
        <w:pBdr/>
        <w:spacing w:before="199" w:after="199" w:line="240" w:lineRule="auto"/>
        <w:ind w:left="0" w:right="0"/>
        <w:jc w:val="left"/>
        <w:outlineLvl w:val="1"/>
      </w:pPr>
      <w:r>
        <w:rPr>
          <w:position w:val="-22"/>
        </w:rPr>
        <w:drawing>
          <wp:inline distT="0" distB="0" distL="0" distR="0">
            <wp:extent cx="439200" cy="396000"/>
            <wp:docPr id="36879589" name="name371158b68d257e4a5" descr="Telearn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arning.gif"/>
                    <pic:cNvPicPr/>
                  </pic:nvPicPr>
                  <pic:blipFill>
                    <a:blip r:embed="rId114958b68d257e49c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00" cy="396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b/>
          <w:bCs/>
          <w:color w:val="FF1700"/>
          <w:sz w:val="24"/>
          <w:szCs w:val="24"/>
        </w:rPr>
        <w:t xml:space="preserve">E-learning</w:t>
      </w:r>
    </w:p>
    <w:p>
      <w:pPr>
        <w:widowControl w:val="on"/>
        <w:pBdr/>
        <w:spacing w:before="165" w:after="240" w:line="291" w:lineRule="auto"/>
        <w:ind w:left="0" w:right="0"/>
        <w:jc w:val="left"/>
      </w:pPr>
      <w:r>
        <w:rPr>
          <w:rFonts w:ascii="verdana" w:hAnsi="verdana" w:eastAsia="verdana" w:cs="verdana"/>
          <w:color w:val="505050"/>
          <w:sz w:val="17"/>
          <w:szCs w:val="17"/>
        </w:rPr>
        <w:t xml:space="preserve">Hemos desarrollado cursos online para algunas de las más prestigiosas universidades y consultoras europeas.</w:t>
      </w:r>
      <w:r>
        <w:rPr>
          <w:rFonts w:ascii="verdana" w:hAnsi="verdana" w:eastAsia="verdana" w:cs="verdana"/>
          <w:color w:val="505050"/>
          <w:sz w:val="17"/>
          <w:szCs w:val="17"/>
        </w:rPr>
        <w:br/>
        <w:t xml:space="preserve">Nuestro programa educativo sobre seguridad vial ha recibido el prestigioso galardón internacional "</w:t>
      </w:r>
      <w:hyperlink r:id="rId452358b68d257eedd" w:history="1">
        <w:r>
          <w:rPr>
            <w:rFonts w:ascii="verdana" w:hAnsi="verdana" w:eastAsia="verdana" w:cs="verdana"/>
            <w:b/>
            <w:bCs/>
            <w:color w:val="FF1700"/>
            <w:sz w:val="17"/>
            <w:szCs w:val="17"/>
            <w:u w:val="single"/>
          </w:rPr>
          <w:t xml:space="preserve">e-learning Innovation Award</w:t>
        </w:r>
      </w:hyperlink>
      <w:r>
        <w:rPr>
          <w:rFonts w:ascii="verdana" w:hAnsi="verdana" w:eastAsia="verdana" w:cs="verdana"/>
          <w:color w:val="505050"/>
          <w:sz w:val="17"/>
          <w:szCs w:val="17"/>
        </w:rPr>
        <w:t xml:space="preserve">", que concede Macromedia.</w:t>
      </w:r>
    </w:p>
    <w:p>
      <w:pPr>
        <w:widowControl w:val="on"/>
        <w:pBdr/>
        <w:spacing w:before="165" w:after="240" w:line="291" w:lineRule="auto"/>
        <w:ind w:left="0" w:right="0"/>
        <w:jc w:val="left"/>
      </w:pPr>
      <w:r>
        <w:rPr>
          <w:rFonts w:ascii="verdana" w:hAnsi="verdana" w:eastAsia="verdana" w:cs="verdana"/>
          <w:color w:val="505050"/>
          <w:sz w:val="17"/>
          <w:szCs w:val="17"/>
        </w:rPr>
        <w:t xml:space="preserve">Nuestro portal dedicado a la </w:t>
      </w:r>
      <w:hyperlink r:id="rId595458b68d257efef" w:history="1">
        <w:r>
          <w:rPr>
            <w:rFonts w:ascii="verdana" w:hAnsi="verdana" w:eastAsia="verdana" w:cs="verdana"/>
            <w:b/>
            <w:bCs/>
            <w:color w:val="000000"/>
            <w:sz w:val="17"/>
            <w:szCs w:val="17"/>
            <w:u w:val="single"/>
          </w:rPr>
          <w:t xml:space="preserve">selectividad</w:t>
        </w:r>
      </w:hyperlink>
      <w:r>
        <w:rPr>
          <w:rFonts w:ascii="verdana" w:hAnsi="verdana" w:eastAsia="verdana" w:cs="verdana"/>
          <w:color w:val="505050"/>
          <w:sz w:val="17"/>
          <w:szCs w:val="17"/>
        </w:rPr>
        <w:t xml:space="preserve">, con más de 500 problemas resueltos, así como el portal desarrollado con la Universidad Autónoma de Madrid para divulgar la </w:t>
      </w:r>
      <w:hyperlink r:id="rId572258b68d257f076" w:history="1">
        <w:r>
          <w:rPr>
            <w:rFonts w:ascii="verdana" w:hAnsi="verdana" w:eastAsia="verdana" w:cs="verdana"/>
            <w:b/>
            <w:bCs/>
            <w:color w:val="000000"/>
            <w:sz w:val="17"/>
            <w:szCs w:val="17"/>
            <w:u w:val="single"/>
          </w:rPr>
          <w:t xml:space="preserve">física</w:t>
        </w:r>
      </w:hyperlink>
      <w:r>
        <w:rPr>
          <w:rFonts w:ascii="verdana" w:hAnsi="verdana" w:eastAsia="verdana" w:cs="verdana"/>
          <w:color w:val="505050"/>
          <w:sz w:val="17"/>
          <w:szCs w:val="17"/>
        </w:rPr>
        <w:t xml:space="preserve">, son otros ejemplos de nuestros desarrollos de </w:t>
      </w:r>
      <w:hyperlink r:id="rId198558b68d257f0f4" w:history="1">
        <w:r>
          <w:rPr>
            <w:rFonts w:ascii="verdana" w:hAnsi="verdana" w:eastAsia="verdana" w:cs="verdana"/>
            <w:b/>
            <w:bCs/>
            <w:color w:val="FF1700"/>
            <w:sz w:val="17"/>
            <w:szCs w:val="17"/>
            <w:u w:val="single"/>
          </w:rPr>
          <w:t xml:space="preserve">e-learning</w:t>
        </w:r>
      </w:hyperlink>
      <w:r>
        <w:rPr>
          <w:rFonts w:ascii="verdana" w:hAnsi="verdana" w:eastAsia="verdana" w:cs="verdana"/>
          <w:color w:val="505050"/>
          <w:sz w:val="17"/>
          <w:szCs w:val="17"/>
        </w:rPr>
        <w:t xml:space="preserve">.</w:t>
      </w:r>
    </w:p>
    <w:p>
      <w:pPr>
        <w:widowControl w:val="on"/>
        <w:pBdr/>
        <w:spacing w:before="199" w:after="199" w:line="240" w:lineRule="auto"/>
        <w:ind w:left="0" w:right="0"/>
        <w:jc w:val="left"/>
        <w:outlineLvl w:val="1"/>
      </w:pPr>
      <w:r>
        <w:rPr>
          <w:position w:val="-26"/>
        </w:rPr>
        <w:drawing>
          <wp:inline distT="0" distB="0" distL="0" distR="0">
            <wp:extent cx="432000" cy="432000"/>
            <wp:docPr id="761568" name="name970558b68d25b0e77" descr="Tsistem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istemas.gif"/>
                    <pic:cNvPicPr/>
                  </pic:nvPicPr>
                  <pic:blipFill>
                    <a:blip r:embed="rId177358b68d25b0e6f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b/>
          <w:bCs/>
          <w:color w:val="317F2F"/>
          <w:sz w:val="24"/>
          <w:szCs w:val="24"/>
        </w:rPr>
        <w:t xml:space="preserve">Administración de sistemas</w:t>
      </w:r>
    </w:p>
    <w:p>
      <w:pPr>
        <w:widowControl w:val="on"/>
        <w:pBdr/>
        <w:spacing w:before="165" w:after="240" w:line="291" w:lineRule="auto"/>
        <w:ind w:left="0" w:right="0"/>
        <w:jc w:val="left"/>
      </w:pPr>
      <w:r>
        <w:rPr>
          <w:rFonts w:ascii="verdana" w:hAnsi="verdana" w:eastAsia="verdana" w:cs="verdana"/>
          <w:color w:val="505050"/>
          <w:sz w:val="17"/>
          <w:szCs w:val="17"/>
        </w:rPr>
        <w:t xml:space="preserve">A fin de proporcionar un servicio integral a nuestros clientes, ofrecemos la posibilidad de contratar con nosotros la adquisición, instalación, configuración y mantenimiento de su infraestructura tecnológica.</w:t>
      </w:r>
    </w:p>
    <w:p>
      <w:pPr>
        <w:widowControl w:val="on"/>
        <w:pBdr/>
        <w:spacing w:before="165" w:after="240" w:line="291" w:lineRule="auto"/>
        <w:ind w:left="0" w:right="0"/>
        <w:jc w:val="left"/>
      </w:pPr>
      <w:r>
        <w:rPr>
          <w:rFonts w:ascii="verdana" w:hAnsi="verdana" w:eastAsia="verdana" w:cs="verdana"/>
          <w:color w:val="505050"/>
          <w:sz w:val="17"/>
          <w:szCs w:val="17"/>
        </w:rPr>
        <w:t xml:space="preserve">Gracias a nuestra experiencia de más de 10 años en el sector, ofrecemos servicios de </w:t>
      </w:r>
      <w:hyperlink r:id="rId929058b68d25b18c5" w:history="1">
        <w:r>
          <w:rPr>
            <w:rFonts w:ascii="verdana" w:hAnsi="verdana" w:eastAsia="verdana" w:cs="verdana"/>
            <w:b/>
            <w:bCs/>
            <w:color w:val="317F2F"/>
            <w:sz w:val="17"/>
            <w:szCs w:val="17"/>
            <w:u w:val="single"/>
          </w:rPr>
          <w:t xml:space="preserve">administración de sistemas</w:t>
        </w:r>
      </w:hyperlink>
      <w:r>
        <w:rPr>
          <w:rFonts w:ascii="verdana" w:hAnsi="verdana" w:eastAsia="verdana" w:cs="verdana"/>
          <w:color w:val="505050"/>
          <w:sz w:val="17"/>
          <w:szCs w:val="17"/>
        </w:rPr>
        <w:t xml:space="preserve"> para optimizar y adaptar su infraestructura a las necesidades de su proyecto web.</w:t>
      </w:r>
    </w:p>
    <w:p w:rsidR="00786EC3" w:rsidRDefault="008C6E5A">
      <w:pPr>
        <w:pStyle w:val="ab"/>
        <w:ind w:left="-709" w:firstLine="851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На основании вышеизложенного и руководствуясь статьей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Признать жалобу Заявителя обоснованной;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:rsidR="00786EC3" w:rsidRDefault="00786EC3">
      <w:pPr>
        <w:pStyle w:val="ab"/>
        <w:ind w:left="0" w:firstLine="709"/>
        <w:jc w:val="both"/>
        <w:rPr>
          <w:sz w:val="24"/>
          <w:szCs w:val="24"/>
        </w:rPr>
      </w:pPr>
    </w:p>
    <w:tbl>
      <w:tblPr>
        <w:tblStyle w:val="af"/>
        <w:tblW w:w="9571" w:type="dxa"/>
        <w:tblLook w:val="04A0"/>
      </w:tblPr>
      <w:tblGrid>
        <w:gridCol w:w="4360"/>
        <w:gridCol w:w="5211"/>
      </w:tblGrid>
      <w:tr w:rsidR="00786EC3">
        <w:trPr>
          <w:trHeight w:val="489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pStyle w:val="ab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 w:eastAsia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pStyle w:val="ab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bCs/>
                <w:sz w:val="24"/>
                <w:szCs w:val="24"/>
                <w:lang w:val="en-US" w:eastAsia="en-US"/>
              </w:rPr>
              <w:t>$</w:t>
            </w:r>
            <w:r w:rsidR="008C6E5A">
              <w:rPr>
                <w:bCs/>
                <w:sz w:val="24"/>
                <w:szCs w:val="24"/>
                <w:lang w:val="en-US" w:eastAsia="en-US"/>
              </w:rPr>
              <w:t>applicant_fio2</w:t>
            </w:r>
            <w:r>
              <w:rPr>
                <w:bCs/>
                <w:sz w:val="24"/>
                <w:szCs w:val="24"/>
                <w:lang w:val="en-US" w:eastAsia="en-US"/>
              </w:rPr>
              <w:t>$</w:t>
            </w:r>
          </w:p>
        </w:tc>
      </w:tr>
      <w:tr w:rsidR="00786EC3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  <w:proofErr w:type="spellStart"/>
            <w:r w:rsidR="008C6E5A">
              <w:rPr>
                <w:rFonts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</w:p>
        </w:tc>
      </w:tr>
    </w:tbl>
    <w:p w:rsidR="00786EC3" w:rsidRDefault="00786EC3">
      <w:pPr>
        <w:pStyle w:val="ab"/>
        <w:ind w:left="0" w:firstLine="709"/>
        <w:jc w:val="both"/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786EC3" w:rsidSect="00BB58D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9867249">
    <w:multiLevelType w:val="hybridMultilevel"/>
    <w:lvl w:ilvl="0" w:tplc="58282165">
      <w:start w:val="1"/>
      <w:numFmt w:val="decimal"/>
      <w:lvlText w:val="%1."/>
      <w:lvlJc w:val="left"/>
      <w:pPr>
        <w:ind w:left="720" w:hanging="360"/>
      </w:pPr>
    </w:lvl>
    <w:lvl w:ilvl="1" w:tplc="58282165" w:tentative="1">
      <w:start w:val="1"/>
      <w:numFmt w:val="lowerLetter"/>
      <w:lvlText w:val="%2."/>
      <w:lvlJc w:val="left"/>
      <w:pPr>
        <w:ind w:left="1440" w:hanging="360"/>
      </w:pPr>
    </w:lvl>
    <w:lvl w:ilvl="2" w:tplc="58282165" w:tentative="1">
      <w:start w:val="1"/>
      <w:numFmt w:val="lowerRoman"/>
      <w:lvlText w:val="%3."/>
      <w:lvlJc w:val="right"/>
      <w:pPr>
        <w:ind w:left="2160" w:hanging="180"/>
      </w:pPr>
    </w:lvl>
    <w:lvl w:ilvl="3" w:tplc="58282165" w:tentative="1">
      <w:start w:val="1"/>
      <w:numFmt w:val="decimal"/>
      <w:lvlText w:val="%4."/>
      <w:lvlJc w:val="left"/>
      <w:pPr>
        <w:ind w:left="2880" w:hanging="360"/>
      </w:pPr>
    </w:lvl>
    <w:lvl w:ilvl="4" w:tplc="58282165" w:tentative="1">
      <w:start w:val="1"/>
      <w:numFmt w:val="lowerLetter"/>
      <w:lvlText w:val="%5."/>
      <w:lvlJc w:val="left"/>
      <w:pPr>
        <w:ind w:left="3600" w:hanging="360"/>
      </w:pPr>
    </w:lvl>
    <w:lvl w:ilvl="5" w:tplc="58282165" w:tentative="1">
      <w:start w:val="1"/>
      <w:numFmt w:val="lowerRoman"/>
      <w:lvlText w:val="%6."/>
      <w:lvlJc w:val="right"/>
      <w:pPr>
        <w:ind w:left="4320" w:hanging="180"/>
      </w:pPr>
    </w:lvl>
    <w:lvl w:ilvl="6" w:tplc="58282165" w:tentative="1">
      <w:start w:val="1"/>
      <w:numFmt w:val="decimal"/>
      <w:lvlText w:val="%7."/>
      <w:lvlJc w:val="left"/>
      <w:pPr>
        <w:ind w:left="5040" w:hanging="360"/>
      </w:pPr>
    </w:lvl>
    <w:lvl w:ilvl="7" w:tplc="58282165" w:tentative="1">
      <w:start w:val="1"/>
      <w:numFmt w:val="lowerLetter"/>
      <w:lvlText w:val="%8."/>
      <w:lvlJc w:val="left"/>
      <w:pPr>
        <w:ind w:left="5760" w:hanging="360"/>
      </w:pPr>
    </w:lvl>
    <w:lvl w:ilvl="8" w:tplc="5828216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867248">
    <w:multiLevelType w:val="hybridMultilevel"/>
    <w:lvl w:ilvl="0" w:tplc="4865539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7DE32B2"/>
    <w:multiLevelType w:val="multilevel"/>
    <w:tmpl w:val="2FE260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DC8018E"/>
    <w:multiLevelType w:val="multilevel"/>
    <w:tmpl w:val="CAC2EBDA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  <w:num w:numId="69867248">
    <w:abstractNumId w:val="69867248"/>
  </w:num>
  <w:num w:numId="69867249">
    <w:abstractNumId w:val="6986724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 w:val="1"/>
  <w:proofState w:spelling="clean" w:grammar="clean"/>
  <w:defaultTabStop w:val="708"/>
  <w:characterSpacingControl w:val="doNotCompress"/>
  <w:compat/>
  <w:rsids>
    <w:rsidRoot w:val="00786EC3"/>
    <w:rsid w:val="00143F1F"/>
    <w:rsid w:val="003B390C"/>
    <w:rsid w:val="00745C98"/>
    <w:rsid w:val="00786EC3"/>
    <w:rsid w:val="008C06BD"/>
    <w:rsid w:val="008C6E5A"/>
    <w:rsid w:val="00905A45"/>
    <w:rsid w:val="00BB58DC"/>
    <w:rsid w:val="00FA0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8DC"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6">
    <w:name w:val="Заголовок"/>
    <w:basedOn w:val="a"/>
    <w:next w:val="a7"/>
    <w:qFormat/>
    <w:rsid w:val="00BB58D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BB58DC"/>
    <w:pPr>
      <w:spacing w:after="140" w:line="288" w:lineRule="auto"/>
    </w:pPr>
  </w:style>
  <w:style w:type="paragraph" w:styleId="a8">
    <w:name w:val="List"/>
    <w:basedOn w:val="a7"/>
    <w:rsid w:val="00BB58DC"/>
    <w:rPr>
      <w:rFonts w:cs="Arial"/>
    </w:rPr>
  </w:style>
  <w:style w:type="paragraph" w:styleId="a9">
    <w:name w:val="caption"/>
    <w:basedOn w:val="a"/>
    <w:qFormat/>
    <w:rsid w:val="00BB58D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BB58DC"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f">
    <w:name w:val="Table Grid"/>
    <w:basedOn w:val="a1"/>
    <w:uiPriority w:val="59"/>
    <w:rsid w:val="006275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f">
    <w:name w:val="Table Grid"/>
    <w:basedOn w:val="a1"/>
    <w:uiPriority w:val="59"/>
    <w:rsid w:val="00627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149438475" Type="http://schemas.openxmlformats.org/officeDocument/2006/relationships/footnotes" Target="footnotes.xml"/><Relationship Id="rId315359496" Type="http://schemas.openxmlformats.org/officeDocument/2006/relationships/endnotes" Target="endnotes.xml"/><Relationship Id="rId611688231" Type="http://schemas.openxmlformats.org/officeDocument/2006/relationships/comments" Target="comments.xml"/><Relationship Id="rId885358b68d24336cc" Type="http://schemas.openxmlformats.org/officeDocument/2006/relationships/hyperlink" Target="http://www.2mdc.com/PHPDOCX/aplicaciones_web/aplicaciones_web.php" TargetMode="External"/><Relationship Id="rId299358b68d246b6d5" Type="http://schemas.openxmlformats.org/officeDocument/2006/relationships/hyperlink" Target="http://www.2mdc.com/diseno_web/diseno_web.php" TargetMode="External"/><Relationship Id="rId774058b68d249bd90" Type="http://schemas.openxmlformats.org/officeDocument/2006/relationships/hyperlink" Target="http://www.2mdc.com/aplicaciones_web/aplicaciones_web.php" TargetMode="External"/><Relationship Id="rId666558b68d25134d0" Type="http://schemas.openxmlformats.org/officeDocument/2006/relationships/hyperlink" Target="http://www.2mdc.com/contenidos/contenidos_web.php" TargetMode="External"/><Relationship Id="rId298258b68d25469bd" Type="http://schemas.openxmlformats.org/officeDocument/2006/relationships/hyperlink" Target="http://www.2mdc.com/multimedia/multimedia_web.php" TargetMode="External"/><Relationship Id="rId452358b68d257eedd" Type="http://schemas.openxmlformats.org/officeDocument/2006/relationships/hyperlink" Target="http://www.2mdc.com/http://www.macromedia.com/resources/elearning/eliap/winners/q2_2002/" TargetMode="External"/><Relationship Id="rId595458b68d257efef" Type="http://schemas.openxmlformats.org/officeDocument/2006/relationships/hyperlink" Target="http://www.2mdc.com/http://www.selectividad.tv" TargetMode="External"/><Relationship Id="rId572258b68d257f076" Type="http://schemas.openxmlformats.org/officeDocument/2006/relationships/hyperlink" Target="http://www.2mdc.com/http://www.fisicahoy.com" TargetMode="External"/><Relationship Id="rId198558b68d257f0f4" Type="http://schemas.openxmlformats.org/officeDocument/2006/relationships/hyperlink" Target="http://www.2mdc.com/e-learning/e-learning.php" TargetMode="External"/><Relationship Id="rId929058b68d25b18c5" Type="http://schemas.openxmlformats.org/officeDocument/2006/relationships/hyperlink" Target="http://www.2mdc.com/administracion_de_sistemas/administracion_de_sistemas.php" TargetMode="External"/><Relationship Id="rId763258b68d246ab29" Type="http://schemas.openxmlformats.org/officeDocument/2006/relationships/image" Target="media/imgrId763258b68d246ab29.gif"/><Relationship Id="rId589858b68d249b349" Type="http://schemas.openxmlformats.org/officeDocument/2006/relationships/image" Target="media/imgrId589858b68d249b349.gif"/><Relationship Id="rId518558b68d24d2961" Type="http://schemas.openxmlformats.org/officeDocument/2006/relationships/image" Target="media/imgrId518558b68d24d2961.gif"/><Relationship Id="rId141758b68d2512e28" Type="http://schemas.openxmlformats.org/officeDocument/2006/relationships/image" Target="media/imgrId141758b68d2512e28.gif"/><Relationship Id="rId310458b68d2545f66" Type="http://schemas.openxmlformats.org/officeDocument/2006/relationships/image" Target="media/imgrId310458b68d2545f66.gif"/><Relationship Id="rId114958b68d257e49c" Type="http://schemas.openxmlformats.org/officeDocument/2006/relationships/image" Target="media/imgrId114958b68d257e49c.gif"/><Relationship Id="rId177358b68d25b0e6f" Type="http://schemas.openxmlformats.org/officeDocument/2006/relationships/image" Target="media/imgrId177358b68d25b0e6f.gif"/><Relationship Id="rId339458b68d267b667" Type="http://schemas.openxmlformats.org/officeDocument/2006/relationships/image" Target="media/imgrId339458b68d267b667.jpg"/><Relationship Id="rId468258b68d26e8913" Type="http://schemas.openxmlformats.org/officeDocument/2006/relationships/image" Target="media/imgrId468258b68d26e8913.png"/><Relationship Id="rId327158b68d26ec638" Type="http://schemas.openxmlformats.org/officeDocument/2006/relationships/image" Target="media/img327158b68d26ec638.jpg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>Generated by PHPDocX trial version</dc:description>
  <cp:lastModifiedBy>Netu</cp:lastModifiedBy>
  <cp:revision>46</cp:revision>
  <dcterms:created xsi:type="dcterms:W3CDTF">2016-07-06T10:48:00Z</dcterms:created>
  <dcterms:modified xsi:type="dcterms:W3CDTF">2017-03-01T08:58:00Z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